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4D" w:rsidRDefault="008F0F4D" w:rsidP="008F0F4D"/>
    <w:p w:rsidR="009F5B3C" w:rsidRDefault="009F5B3C" w:rsidP="008F0F4D"/>
    <w:p w:rsidR="009F5B3C" w:rsidRDefault="009F5B3C" w:rsidP="008F0F4D"/>
    <w:p w:rsidR="009F5B3C" w:rsidRDefault="009F5B3C" w:rsidP="008F0F4D"/>
    <w:p w:rsidR="009F5B3C" w:rsidRDefault="009F5B3C" w:rsidP="008F0F4D"/>
    <w:p w:rsidR="009F5B3C" w:rsidRDefault="009F5B3C" w:rsidP="008F0F4D"/>
    <w:p w:rsidR="009F5B3C" w:rsidRPr="008F0F4D" w:rsidRDefault="009F5B3C" w:rsidP="008F0F4D"/>
    <w:p w:rsidR="008F0F4D" w:rsidRPr="008F0F4D" w:rsidRDefault="009F5B3C" w:rsidP="008F0F4D">
      <w:pPr>
        <w:pStyle w:val="Title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agile fundamentals</w:t>
      </w:r>
    </w:p>
    <w:p w:rsidR="00FD433E" w:rsidRDefault="00FD433E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Open Sans Light Italic" w:hAnsi="Open Sans Light Italic"/>
          <w:spacing w:val="60"/>
          <w:sz w:val="32"/>
        </w:rPr>
      </w:pPr>
      <w:bookmarkStart w:id="0" w:name="_GoBack"/>
      <w:bookmarkEnd w:id="0"/>
      <w:r>
        <w:rPr>
          <w:sz w:val="24"/>
        </w:rPr>
        <w:cr/>
      </w:r>
    </w:p>
    <w:p w:rsidR="008F0F4D" w:rsidRDefault="008F0F4D" w:rsidP="009F5B3C">
      <w:pPr>
        <w:pStyle w:val="Heading1Main"/>
      </w:pPr>
    </w:p>
    <w:p w:rsidR="00FD433E" w:rsidRDefault="00FD433E" w:rsidP="00730E0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360"/>
      </w:pPr>
    </w:p>
    <w:sectPr w:rsidR="00FD433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138" w:right="1138" w:bottom="2218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B3C" w:rsidRDefault="009F5B3C" w:rsidP="001B7788">
      <w:r>
        <w:separator/>
      </w:r>
    </w:p>
  </w:endnote>
  <w:endnote w:type="continuationSeparator" w:id="0">
    <w:p w:rsidR="009F5B3C" w:rsidRDefault="009F5B3C" w:rsidP="001B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Open Sans Bol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Bold Italic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Open Sans Light Italic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4D" w:rsidRPr="00310D30" w:rsidRDefault="008F0F4D" w:rsidP="008F0F4D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310D30">
      <w:rPr>
        <w:rStyle w:val="PageNumber"/>
        <w:sz w:val="16"/>
        <w:szCs w:val="16"/>
      </w:rPr>
      <w:fldChar w:fldCharType="begin"/>
    </w:r>
    <w:r w:rsidRPr="00310D30">
      <w:rPr>
        <w:rStyle w:val="PageNumber"/>
        <w:sz w:val="16"/>
        <w:szCs w:val="16"/>
      </w:rPr>
      <w:instrText xml:space="preserve">PAGE  </w:instrText>
    </w:r>
    <w:r w:rsidRPr="00310D30">
      <w:rPr>
        <w:rStyle w:val="PageNumber"/>
        <w:sz w:val="16"/>
        <w:szCs w:val="16"/>
      </w:rPr>
      <w:fldChar w:fldCharType="separate"/>
    </w:r>
    <w:r w:rsidR="009F5B3C">
      <w:rPr>
        <w:rStyle w:val="PageNumber"/>
        <w:noProof/>
        <w:sz w:val="16"/>
        <w:szCs w:val="16"/>
      </w:rPr>
      <w:t>2</w:t>
    </w:r>
    <w:r w:rsidRPr="00310D30">
      <w:rPr>
        <w:rStyle w:val="PageNumber"/>
        <w:sz w:val="16"/>
        <w:szCs w:val="16"/>
      </w:rPr>
      <w:fldChar w:fldCharType="end"/>
    </w:r>
  </w:p>
  <w:p w:rsidR="008F0F4D" w:rsidRDefault="008F0F4D">
    <w:pPr>
      <w:pStyle w:val="Footer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ind w:left="0"/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rPr>
        <w:sz w:val="14"/>
      </w:rPr>
      <w:t>© 2014 ThoughtWorks, Ltd.  Confidential – do not distribute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4D" w:rsidRPr="00310D30" w:rsidRDefault="008F0F4D" w:rsidP="008F0F4D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310D30">
      <w:rPr>
        <w:rStyle w:val="PageNumber"/>
        <w:sz w:val="16"/>
        <w:szCs w:val="16"/>
      </w:rPr>
      <w:fldChar w:fldCharType="begin"/>
    </w:r>
    <w:r w:rsidRPr="00310D30">
      <w:rPr>
        <w:rStyle w:val="PageNumber"/>
        <w:sz w:val="16"/>
        <w:szCs w:val="16"/>
      </w:rPr>
      <w:instrText xml:space="preserve">PAGE  </w:instrText>
    </w:r>
    <w:r w:rsidRPr="00310D30">
      <w:rPr>
        <w:rStyle w:val="PageNumber"/>
        <w:sz w:val="16"/>
        <w:szCs w:val="16"/>
      </w:rPr>
      <w:fldChar w:fldCharType="separate"/>
    </w:r>
    <w:r w:rsidR="009F5B3C">
      <w:rPr>
        <w:rStyle w:val="PageNumber"/>
        <w:noProof/>
        <w:sz w:val="16"/>
        <w:szCs w:val="16"/>
      </w:rPr>
      <w:t>3</w:t>
    </w:r>
    <w:r w:rsidRPr="00310D30">
      <w:rPr>
        <w:rStyle w:val="PageNumber"/>
        <w:sz w:val="16"/>
        <w:szCs w:val="16"/>
      </w:rPr>
      <w:fldChar w:fldCharType="end"/>
    </w:r>
  </w:p>
  <w:p w:rsidR="008F0F4D" w:rsidRDefault="008F0F4D">
    <w:pPr>
      <w:pStyle w:val="Footer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ind w:left="0"/>
      <w:jc w:val="left"/>
      <w:rPr>
        <w:rFonts w:ascii="Times New Roman" w:eastAsia="Times New Roman" w:hAnsi="Times New Roman"/>
        <w:color w:val="auto"/>
        <w:sz w:val="20"/>
        <w:lang w:bidi="x-none"/>
      </w:rPr>
    </w:pPr>
    <w:r>
      <w:rPr>
        <w:sz w:val="14"/>
      </w:rPr>
      <w:t>© 2014 ThoughtWorks, Ltd.  Confidential – do not distribute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4D" w:rsidRDefault="008F0F4D">
    <w:pPr>
      <w:pStyle w:val="western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spacing w:after="288"/>
      <w:ind w:left="1022" w:right="1022"/>
      <w:jc w:val="center"/>
      <w:rPr>
        <w:rFonts w:ascii="Open Sans Light" w:hAnsi="Open Sans Light"/>
        <w:sz w:val="16"/>
      </w:rPr>
    </w:pPr>
    <w:r>
      <w:rPr>
        <w:rFonts w:ascii="Open Sans Light" w:hAnsi="Open Sans Light"/>
        <w:noProof/>
      </w:rPr>
      <w:drawing>
        <wp:inline distT="0" distB="0" distL="0" distR="0" wp14:anchorId="690BED99" wp14:editId="09A6F554">
          <wp:extent cx="2425700" cy="368300"/>
          <wp:effectExtent l="0" t="0" r="1270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57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5B3C" w:rsidRDefault="009F5B3C">
    <w:pPr>
      <w:pStyle w:val="Footer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</w:pPr>
    <w:r w:rsidRPr="009F5B3C">
      <w:t>These materials are for the sole use of the individual</w:t>
    </w:r>
    <w:r>
      <w:t xml:space="preserve">s to whom they were delivered, </w:t>
    </w:r>
    <w:r>
      <w:br/>
      <w:t>a</w:t>
    </w:r>
    <w:r w:rsidRPr="009F5B3C">
      <w:t>nd any further copying or distribution is prohibited.</w:t>
    </w:r>
  </w:p>
  <w:p w:rsidR="008F0F4D" w:rsidRDefault="009F5B3C">
    <w:pPr>
      <w:pStyle w:val="Footer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Times New Roman" w:eastAsia="Times New Roman" w:hAnsi="Times New Roman"/>
        <w:color w:val="auto"/>
        <w:sz w:val="20"/>
        <w:lang w:bidi="x-none"/>
      </w:rPr>
    </w:pPr>
    <w:r>
      <w:t>© 2014 ThoughtWorks, Ltd.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B3C" w:rsidRDefault="009F5B3C" w:rsidP="001B7788">
      <w:r>
        <w:separator/>
      </w:r>
    </w:p>
  </w:footnote>
  <w:footnote w:type="continuationSeparator" w:id="0">
    <w:p w:rsidR="009F5B3C" w:rsidRDefault="009F5B3C" w:rsidP="001B77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4D" w:rsidRDefault="008F0F4D" w:rsidP="001B7788">
    <w:pPr>
      <w:rPr>
        <w:lang w:bidi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B78341" wp14:editId="703343CE">
              <wp:simplePos x="0" y="0"/>
              <wp:positionH relativeFrom="page">
                <wp:posOffset>6979920</wp:posOffset>
              </wp:positionH>
              <wp:positionV relativeFrom="page">
                <wp:posOffset>9487535</wp:posOffset>
              </wp:positionV>
              <wp:extent cx="63500" cy="114300"/>
              <wp:effectExtent l="0" t="635" r="508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" cy="114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F4D" w:rsidRDefault="008F0F4D">
                          <w:pPr>
                            <w:pStyle w:val="Footer1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fldChar w:fldCharType="separate"/>
                          </w:r>
                          <w:r w:rsidR="009F5B3C">
                            <w:rPr>
                              <w:rStyle w:val="PageNumber1"/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9.6pt;margin-top:747.05pt;width:5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" stroked="f" strokeweight="1pt">
              <v:path arrowok="t"/>
              <v:textbox inset="0,0,0,0">
                <w:txbxContent>
                  <w:p w:rsidR="008F0F4D" w:rsidRDefault="008F0F4D">
                    <w:pPr>
                      <w:pStyle w:val="Footer1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  <w:sz w:val="14"/>
                      </w:rPr>
                      <w:fldChar w:fldCharType="begin"/>
                    </w:r>
                    <w:r>
                      <w:rPr>
                        <w:rStyle w:val="PageNumber1"/>
                        <w:sz w:val="14"/>
                      </w:rPr>
                      <w:instrText xml:space="preserve"> PAGE </w:instrText>
                    </w:r>
                    <w:r>
                      <w:rPr>
                        <w:rStyle w:val="PageNumber1"/>
                        <w:sz w:val="14"/>
                      </w:rPr>
                      <w:fldChar w:fldCharType="separate"/>
                    </w:r>
                    <w:r w:rsidR="009F5B3C">
                      <w:rPr>
                        <w:rStyle w:val="PageNumber1"/>
                        <w:noProof/>
                        <w:sz w:val="14"/>
                      </w:rPr>
                      <w:t>2</w:t>
                    </w:r>
                    <w:r>
                      <w:rPr>
                        <w:rStyle w:val="PageNumber1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F4D" w:rsidRDefault="008F0F4D" w:rsidP="001B7788">
    <w:pPr>
      <w:rPr>
        <w:lang w:bidi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9BD24F4" wp14:editId="683F8CDD">
              <wp:simplePos x="0" y="0"/>
              <wp:positionH relativeFrom="page">
                <wp:posOffset>6979920</wp:posOffset>
              </wp:positionH>
              <wp:positionV relativeFrom="page">
                <wp:posOffset>9487535</wp:posOffset>
              </wp:positionV>
              <wp:extent cx="63500" cy="114300"/>
              <wp:effectExtent l="0" t="635" r="508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" cy="114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F4D" w:rsidRDefault="008F0F4D">
                          <w:pPr>
                            <w:pStyle w:val="Footer1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fldChar w:fldCharType="separate"/>
                          </w:r>
                          <w:r w:rsidR="009F5B3C">
                            <w:rPr>
                              <w:rStyle w:val="PageNumber1"/>
                              <w:noProof/>
                              <w:sz w:val="14"/>
                            </w:rPr>
                            <w:t>3</w:t>
                          </w:r>
                          <w:r>
                            <w:rPr>
                              <w:rStyle w:val="PageNumber1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549.6pt;margin-top:747.05pt;width:5pt;height: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" stroked="f" strokeweight="1pt">
              <v:path arrowok="t"/>
              <v:textbox inset="0,0,0,0">
                <w:txbxContent>
                  <w:p w:rsidR="008F0F4D" w:rsidRDefault="008F0F4D">
                    <w:pPr>
                      <w:pStyle w:val="Footer1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  <w:sz w:val="14"/>
                      </w:rPr>
                      <w:fldChar w:fldCharType="begin"/>
                    </w:r>
                    <w:r>
                      <w:rPr>
                        <w:rStyle w:val="PageNumber1"/>
                        <w:sz w:val="14"/>
                      </w:rPr>
                      <w:instrText xml:space="preserve"> PAGE </w:instrText>
                    </w:r>
                    <w:r>
                      <w:rPr>
                        <w:rStyle w:val="PageNumber1"/>
                        <w:sz w:val="14"/>
                      </w:rPr>
                      <w:fldChar w:fldCharType="separate"/>
                    </w:r>
                    <w:r w:rsidR="009F5B3C">
                      <w:rPr>
                        <w:rStyle w:val="PageNumber1"/>
                        <w:noProof/>
                        <w:sz w:val="14"/>
                      </w:rPr>
                      <w:t>3</w:t>
                    </w:r>
                    <w:r>
                      <w:rPr>
                        <w:rStyle w:val="PageNumber1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883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F23D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69C9F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D0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6E8FF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883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1EB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56C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500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9CE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hint="default"/>
        <w:color w:val="00BCCD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1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5"/>
    <w:multiLevelType w:val="multilevel"/>
    <w:tmpl w:val="894EE877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hint="default"/>
        <w:color w:val="16AFC1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A9A7A39"/>
    <w:multiLevelType w:val="hybridMultilevel"/>
    <w:tmpl w:val="82DCC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2D51656"/>
    <w:multiLevelType w:val="multilevel"/>
    <w:tmpl w:val="38A0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7514024"/>
    <w:multiLevelType w:val="hybridMultilevel"/>
    <w:tmpl w:val="CB5AE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FDC791F"/>
    <w:multiLevelType w:val="multilevel"/>
    <w:tmpl w:val="76DEBFF6"/>
    <w:lvl w:ilvl="0">
      <w:start w:val="1"/>
      <w:numFmt w:val="decimal"/>
      <w:lvlText w:val="%1."/>
      <w:lvlJc w:val="left"/>
      <w:pPr>
        <w:ind w:left="720" w:hanging="360"/>
      </w:pPr>
      <w:rPr>
        <w:rFonts w:ascii="Open Sans Extrabold" w:hAnsi="Open Sans Extrabold" w:hint="default"/>
        <w:color w:val="00BCC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936616"/>
    <w:multiLevelType w:val="hybridMultilevel"/>
    <w:tmpl w:val="2FF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9F0CBA"/>
    <w:multiLevelType w:val="hybridMultilevel"/>
    <w:tmpl w:val="C0F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4641B0"/>
    <w:multiLevelType w:val="hybridMultilevel"/>
    <w:tmpl w:val="9AA64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45214D4"/>
    <w:multiLevelType w:val="hybridMultilevel"/>
    <w:tmpl w:val="94BA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BF272D"/>
    <w:multiLevelType w:val="multilevel"/>
    <w:tmpl w:val="45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BE23F78"/>
    <w:multiLevelType w:val="hybridMultilevel"/>
    <w:tmpl w:val="29028034"/>
    <w:lvl w:ilvl="0" w:tplc="A49C7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CC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3DB0F1A"/>
    <w:multiLevelType w:val="multilevel"/>
    <w:tmpl w:val="FFE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A6447A"/>
    <w:multiLevelType w:val="hybridMultilevel"/>
    <w:tmpl w:val="76DEBFF6"/>
    <w:lvl w:ilvl="0" w:tplc="210E5BAE">
      <w:start w:val="1"/>
      <w:numFmt w:val="decimal"/>
      <w:lvlText w:val="%1."/>
      <w:lvlJc w:val="left"/>
      <w:pPr>
        <w:ind w:left="720" w:hanging="360"/>
      </w:pPr>
      <w:rPr>
        <w:rFonts w:ascii="Open Sans Extrabold" w:hAnsi="Open Sans Extrabold" w:hint="default"/>
        <w:color w:val="00BCC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372279"/>
    <w:multiLevelType w:val="hybridMultilevel"/>
    <w:tmpl w:val="795E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93F3E82"/>
    <w:multiLevelType w:val="multilevel"/>
    <w:tmpl w:val="6576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EC6162"/>
    <w:multiLevelType w:val="multilevel"/>
    <w:tmpl w:val="5C2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195A71"/>
    <w:multiLevelType w:val="hybridMultilevel"/>
    <w:tmpl w:val="CD8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92AD1"/>
    <w:multiLevelType w:val="hybridMultilevel"/>
    <w:tmpl w:val="B232C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3D1D65"/>
    <w:multiLevelType w:val="hybridMultilevel"/>
    <w:tmpl w:val="B11C008C"/>
    <w:lvl w:ilvl="0" w:tplc="A49C7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CCD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FB236B"/>
    <w:multiLevelType w:val="hybridMultilevel"/>
    <w:tmpl w:val="F588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28"/>
  </w:num>
  <w:num w:numId="9">
    <w:abstractNumId w:val="23"/>
  </w:num>
  <w:num w:numId="10">
    <w:abstractNumId w:val="35"/>
  </w:num>
  <w:num w:numId="11">
    <w:abstractNumId w:val="29"/>
  </w:num>
  <w:num w:numId="12">
    <w:abstractNumId w:val="33"/>
  </w:num>
  <w:num w:numId="13">
    <w:abstractNumId w:val="20"/>
  </w:num>
  <w:num w:numId="14">
    <w:abstractNumId w:val="32"/>
  </w:num>
  <w:num w:numId="15">
    <w:abstractNumId w:val="24"/>
  </w:num>
  <w:num w:numId="16">
    <w:abstractNumId w:val="21"/>
  </w:num>
  <w:num w:numId="17">
    <w:abstractNumId w:val="22"/>
  </w:num>
  <w:num w:numId="18">
    <w:abstractNumId w:val="34"/>
  </w:num>
  <w:num w:numId="19">
    <w:abstractNumId w:val="2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8"/>
  </w:num>
  <w:num w:numId="31">
    <w:abstractNumId w:val="27"/>
  </w:num>
  <w:num w:numId="32">
    <w:abstractNumId w:val="25"/>
  </w:num>
  <w:num w:numId="33">
    <w:abstractNumId w:val="30"/>
  </w:num>
  <w:num w:numId="34">
    <w:abstractNumId w:val="31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3C"/>
    <w:rsid w:val="00072356"/>
    <w:rsid w:val="0019485D"/>
    <w:rsid w:val="001A6418"/>
    <w:rsid w:val="001B7788"/>
    <w:rsid w:val="00310D30"/>
    <w:rsid w:val="004A599A"/>
    <w:rsid w:val="00730E09"/>
    <w:rsid w:val="008957EE"/>
    <w:rsid w:val="008B1652"/>
    <w:rsid w:val="008F0F4D"/>
    <w:rsid w:val="00942AA7"/>
    <w:rsid w:val="009F3C3F"/>
    <w:rsid w:val="009F5B3C"/>
    <w:rsid w:val="00D625BF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Normal (Web)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1B7788"/>
    <w:pPr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suppressAutoHyphens/>
      <w:spacing w:after="208" w:line="288" w:lineRule="auto"/>
    </w:pPr>
    <w:rPr>
      <w:rFonts w:ascii="Open Sans" w:eastAsia="ヒラギノ角ゴ Pro W3" w:hAnsi="Open Sans"/>
      <w:color w:val="000000"/>
    </w:rPr>
  </w:style>
  <w:style w:type="paragraph" w:styleId="Heading1">
    <w:name w:val="heading 1"/>
    <w:basedOn w:val="Normal"/>
    <w:link w:val="Heading1Char"/>
    <w:uiPriority w:val="9"/>
    <w:qFormat/>
    <w:locked/>
    <w:rsid w:val="00730E09"/>
    <w:pPr>
      <w:widowControl/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</w:tabs>
      <w:suppressAutoHyphens w:val="0"/>
      <w:spacing w:after="578" w:line="204" w:lineRule="auto"/>
      <w:outlineLvl w:val="0"/>
    </w:pPr>
    <w:rPr>
      <w:rFonts w:eastAsia="Times New Roman"/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locked/>
    <w:rsid w:val="00730E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BCC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Main">
    <w:name w:val="Heading 1 Main"/>
    <w:next w:val="Body"/>
    <w:autoRedefine/>
    <w:qFormat/>
    <w:rsid w:val="00FD433E"/>
    <w:pPr>
      <w:keepNext/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suppressAutoHyphens/>
      <w:spacing w:before="480" w:after="480" w:line="180" w:lineRule="auto"/>
      <w:outlineLvl w:val="0"/>
    </w:pPr>
    <w:rPr>
      <w:rFonts w:ascii="Open Sans Extrabold" w:eastAsia="ヒラギノ角ゴ Pro W3" w:hAnsi="Open Sans Extrabold"/>
      <w:caps/>
      <w:color w:val="000000"/>
      <w:sz w:val="40"/>
    </w:rPr>
  </w:style>
  <w:style w:type="paragraph" w:customStyle="1" w:styleId="Heading21">
    <w:name w:val="Heading 21"/>
    <w:next w:val="Body"/>
    <w:rsid w:val="008957EE"/>
    <w:pPr>
      <w:keepNext/>
      <w:widowControl w:val="0"/>
      <w:tabs>
        <w:tab w:val="left" w:pos="576"/>
      </w:tabs>
      <w:suppressAutoHyphens/>
      <w:spacing w:before="400" w:after="488" w:line="100" w:lineRule="atLeast"/>
      <w:outlineLvl w:val="1"/>
    </w:pPr>
    <w:rPr>
      <w:rFonts w:ascii="Open Sans Bold" w:eastAsia="ヒラギノ角ゴ Pro W3" w:hAnsi="Open Sans Bold"/>
      <w:color w:val="00BCCD" w:themeColor="accent1"/>
      <w:sz w:val="24"/>
    </w:rPr>
  </w:style>
  <w:style w:type="paragraph" w:customStyle="1" w:styleId="Footer1">
    <w:name w:val="Footer1"/>
    <w:pPr>
      <w:tabs>
        <w:tab w:val="left" w:pos="122"/>
      </w:tabs>
      <w:spacing w:before="100" w:after="288" w:line="288" w:lineRule="auto"/>
      <w:ind w:left="1022" w:right="1022"/>
      <w:jc w:val="center"/>
    </w:pPr>
    <w:rPr>
      <w:rFonts w:ascii="Open Sans Light" w:eastAsia="ヒラギノ角ゴ Pro W3" w:hAnsi="Open Sans Light"/>
      <w:color w:val="000000"/>
      <w:sz w:val="16"/>
    </w:rPr>
  </w:style>
  <w:style w:type="paragraph" w:customStyle="1" w:styleId="western">
    <w:name w:val="western"/>
    <w:pPr>
      <w:spacing w:before="100" w:after="115" w:line="288" w:lineRule="auto"/>
    </w:pPr>
    <w:rPr>
      <w:rFonts w:ascii="Open Sans" w:eastAsia="ヒラギノ角ゴ Pro W3" w:hAnsi="Open Sans"/>
      <w:color w:val="000000"/>
    </w:rPr>
  </w:style>
  <w:style w:type="paragraph" w:styleId="Footer">
    <w:name w:val="footer"/>
    <w:basedOn w:val="Normal"/>
    <w:link w:val="FooterChar"/>
    <w:locked/>
    <w:rsid w:val="00310D30"/>
    <w:pPr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  <w:tab w:val="center" w:pos="4320"/>
        <w:tab w:val="right" w:pos="8640"/>
      </w:tabs>
      <w:spacing w:after="0" w:line="240" w:lineRule="auto"/>
    </w:pPr>
  </w:style>
  <w:style w:type="paragraph" w:customStyle="1" w:styleId="Body">
    <w:name w:val="Body"/>
    <w:qFormat/>
    <w:rsid w:val="0019485D"/>
    <w:pPr>
      <w:widowControl w:val="0"/>
      <w:suppressAutoHyphens/>
      <w:spacing w:after="208" w:line="288" w:lineRule="auto"/>
    </w:pPr>
    <w:rPr>
      <w:rFonts w:ascii="Open Sans" w:eastAsia="ヒラギノ角ゴ Pro W3" w:hAnsi="Open Sans"/>
      <w:color w:val="000000"/>
    </w:rPr>
  </w:style>
  <w:style w:type="paragraph" w:customStyle="1" w:styleId="Title1">
    <w:name w:val="Title1"/>
    <w:next w:val="Body"/>
    <w:qFormat/>
    <w:rsid w:val="004A599A"/>
    <w:pPr>
      <w:keepNext/>
      <w:widowControl w:val="0"/>
      <w:pBdr>
        <w:top w:val="single" w:sz="4" w:space="22" w:color="auto"/>
        <w:bottom w:val="single" w:sz="4" w:space="14" w:color="auto"/>
      </w:pBdr>
      <w:suppressAutoHyphens/>
      <w:spacing w:before="1000" w:after="1200" w:line="156" w:lineRule="auto"/>
      <w:ind w:left="2160" w:right="2045"/>
      <w:jc w:val="center"/>
      <w:outlineLvl w:val="0"/>
    </w:pPr>
    <w:rPr>
      <w:rFonts w:ascii="Open Sans Extrabold" w:eastAsia="ヒラギノ角ゴ Pro W3" w:hAnsi="Open Sans Extrabold"/>
      <w:caps/>
      <w:color w:val="00BCCD" w:themeColor="accent1"/>
      <w:spacing w:val="-30"/>
      <w:sz w:val="72"/>
    </w:rPr>
  </w:style>
  <w:style w:type="numbering" w:customStyle="1" w:styleId="Bullet">
    <w:name w:val="Bullet"/>
  </w:style>
  <w:style w:type="numbering" w:customStyle="1" w:styleId="List1">
    <w:name w:val="List1"/>
  </w:style>
  <w:style w:type="character" w:customStyle="1" w:styleId="DefaultParagraphFont1">
    <w:name w:val="Default Paragraph Font 1"/>
    <w:rPr>
      <w:color w:val="000000"/>
      <w:sz w:val="20"/>
    </w:rPr>
  </w:style>
  <w:style w:type="character" w:customStyle="1" w:styleId="Unknown0">
    <w:name w:val="Unknown 0"/>
    <w:semiHidden/>
  </w:style>
  <w:style w:type="paragraph" w:customStyle="1" w:styleId="Callout">
    <w:name w:val="Callout"/>
    <w:qFormat/>
    <w:rsid w:val="00FD433E"/>
    <w:pPr>
      <w:keepLines/>
      <w:widowControl w:val="0"/>
      <w:suppressAutoHyphens/>
      <w:spacing w:before="500" w:after="508" w:line="192" w:lineRule="auto"/>
    </w:pPr>
    <w:rPr>
      <w:rFonts w:ascii="Open Sans Extrabold" w:eastAsia="ヒラギノ角ゴ Pro W3" w:hAnsi="Open Sans Extrabold"/>
      <w:caps/>
      <w:color w:val="00BCCD" w:themeColor="accent1"/>
      <w:sz w:val="24"/>
    </w:rPr>
  </w:style>
  <w:style w:type="paragraph" w:customStyle="1" w:styleId="Quotations">
    <w:name w:val="Quotations"/>
    <w:qFormat/>
    <w:pPr>
      <w:keepLines/>
      <w:widowControl w:val="0"/>
      <w:suppressAutoHyphens/>
      <w:spacing w:before="500" w:after="503" w:line="288" w:lineRule="auto"/>
      <w:ind w:left="567" w:right="567"/>
    </w:pPr>
    <w:rPr>
      <w:rFonts w:ascii="Open Sans Light" w:eastAsia="ヒラギノ角ゴ Pro W3" w:hAnsi="Open Sans Light"/>
      <w:color w:val="16AFC1"/>
      <w:sz w:val="24"/>
    </w:rPr>
  </w:style>
  <w:style w:type="paragraph" w:customStyle="1" w:styleId="Caption1">
    <w:name w:val="Caption1"/>
    <w:pPr>
      <w:widowControl w:val="0"/>
      <w:suppressAutoHyphens/>
      <w:spacing w:before="115" w:after="288" w:line="288" w:lineRule="auto"/>
      <w:jc w:val="right"/>
    </w:pPr>
    <w:rPr>
      <w:rFonts w:ascii="Open Sans Bold Italic" w:eastAsia="ヒラギノ角ゴ Pro W3" w:hAnsi="Open Sans Bold Italic"/>
      <w:color w:val="000000"/>
    </w:rPr>
  </w:style>
  <w:style w:type="numbering" w:customStyle="1" w:styleId="List21">
    <w:name w:val="List 21"/>
  </w:style>
  <w:style w:type="character" w:customStyle="1" w:styleId="Unknown1">
    <w:name w:val="Unknown 1"/>
    <w:semiHidden/>
  </w:style>
  <w:style w:type="character" w:customStyle="1" w:styleId="Unknown2">
    <w:name w:val="Unknown 2"/>
    <w:semiHidden/>
  </w:style>
  <w:style w:type="paragraph" w:customStyle="1" w:styleId="FreeForm">
    <w:name w:val="Free Form"/>
    <w:pPr>
      <w:spacing w:after="200" w:line="288" w:lineRule="auto"/>
    </w:pPr>
    <w:rPr>
      <w:rFonts w:ascii="Open Sans Light" w:eastAsia="ヒラギノ角ゴ Pro W3" w:hAnsi="Open Sans Light"/>
      <w:color w:val="000000"/>
    </w:rPr>
  </w:style>
  <w:style w:type="character" w:customStyle="1" w:styleId="PageNumber1">
    <w:name w:val="Page Number1"/>
    <w:rPr>
      <w:color w:val="000000"/>
      <w:sz w:val="20"/>
    </w:rPr>
  </w:style>
  <w:style w:type="paragraph" w:styleId="BalloonText">
    <w:name w:val="Balloon Text"/>
    <w:basedOn w:val="Normal"/>
    <w:link w:val="BalloonTextChar"/>
    <w:locked/>
    <w:rsid w:val="001A64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A6418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locked/>
    <w:rsid w:val="001B7788"/>
    <w:pPr>
      <w:keepNext/>
      <w:spacing w:after="288" w:line="100" w:lineRule="atLeast"/>
      <w:jc w:val="center"/>
    </w:pPr>
    <w:rPr>
      <w:rFonts w:ascii="Open Sans Light Italic" w:hAnsi="Open Sans Light Italic"/>
      <w:sz w:val="52"/>
    </w:rPr>
  </w:style>
  <w:style w:type="character" w:customStyle="1" w:styleId="SubtitleChar">
    <w:name w:val="Subtitle Char"/>
    <w:basedOn w:val="DefaultParagraphFont"/>
    <w:link w:val="Subtitle"/>
    <w:rsid w:val="001B7788"/>
    <w:rPr>
      <w:rFonts w:ascii="Open Sans Light Italic" w:eastAsia="ヒラギノ角ゴ Pro W3" w:hAnsi="Open Sans Light Italic"/>
      <w:color w:val="000000"/>
      <w:sz w:val="52"/>
    </w:rPr>
  </w:style>
  <w:style w:type="character" w:customStyle="1" w:styleId="FooterChar">
    <w:name w:val="Footer Char"/>
    <w:basedOn w:val="DefaultParagraphFont"/>
    <w:link w:val="Footer"/>
    <w:rsid w:val="00310D30"/>
    <w:rPr>
      <w:rFonts w:ascii="Open Sans" w:eastAsia="ヒラギノ角ゴ Pro W3" w:hAnsi="Open Sans"/>
      <w:color w:val="000000"/>
    </w:rPr>
  </w:style>
  <w:style w:type="character" w:styleId="PageNumber">
    <w:name w:val="page number"/>
    <w:basedOn w:val="DefaultParagraphFont"/>
    <w:locked/>
    <w:rsid w:val="00310D30"/>
  </w:style>
  <w:style w:type="paragraph" w:styleId="Header">
    <w:name w:val="header"/>
    <w:basedOn w:val="Normal"/>
    <w:link w:val="HeaderChar"/>
    <w:locked/>
    <w:rsid w:val="00310D30"/>
    <w:pPr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10D30"/>
    <w:rPr>
      <w:rFonts w:ascii="Open Sans" w:eastAsia="ヒラギノ角ゴ Pro W3" w:hAnsi="Open Sans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30E09"/>
    <w:rPr>
      <w:rFonts w:ascii="Open Sans" w:hAnsi="Open Sans"/>
      <w:b/>
      <w:bCs/>
      <w:color w:val="000000"/>
      <w:kern w:val="36"/>
      <w:sz w:val="40"/>
      <w:szCs w:val="40"/>
    </w:rPr>
  </w:style>
  <w:style w:type="paragraph" w:styleId="ListParagraph">
    <w:name w:val="List Paragraph"/>
    <w:basedOn w:val="Normal"/>
    <w:uiPriority w:val="34"/>
    <w:qFormat/>
    <w:rsid w:val="008F0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30E09"/>
    <w:rPr>
      <w:rFonts w:ascii="Open Sans" w:eastAsiaTheme="majorEastAsia" w:hAnsi="Open Sans" w:cstheme="majorBidi"/>
      <w:b/>
      <w:bCs/>
      <w:color w:val="00BCCD" w:themeColor="accent1"/>
      <w:sz w:val="28"/>
      <w:szCs w:val="26"/>
    </w:rPr>
  </w:style>
  <w:style w:type="paragraph" w:styleId="NormalWeb">
    <w:name w:val="Normal (Web)"/>
    <w:basedOn w:val="Normal"/>
    <w:uiPriority w:val="99"/>
    <w:unhideWhenUsed/>
    <w:locked/>
    <w:rsid w:val="008F0F4D"/>
    <w:pPr>
      <w:widowControl/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</w:tabs>
      <w:suppressAutoHyphens w:val="0"/>
      <w:spacing w:before="100" w:beforeAutospacing="1" w:after="119"/>
    </w:pPr>
    <w:rPr>
      <w:rFonts w:ascii="Times" w:eastAsia="Times New Roman" w:hAnsi="Times"/>
      <w:color w:val="auto"/>
      <w:lang w:val="en-GB"/>
    </w:rPr>
  </w:style>
  <w:style w:type="character" w:styleId="Strong">
    <w:name w:val="Strong"/>
    <w:basedOn w:val="DefaultParagraphFont"/>
    <w:locked/>
    <w:rsid w:val="004A599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Normal (Web)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1B7788"/>
    <w:pPr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suppressAutoHyphens/>
      <w:spacing w:after="208" w:line="288" w:lineRule="auto"/>
    </w:pPr>
    <w:rPr>
      <w:rFonts w:ascii="Open Sans" w:eastAsia="ヒラギノ角ゴ Pro W3" w:hAnsi="Open Sans"/>
      <w:color w:val="000000"/>
    </w:rPr>
  </w:style>
  <w:style w:type="paragraph" w:styleId="Heading1">
    <w:name w:val="heading 1"/>
    <w:basedOn w:val="Normal"/>
    <w:link w:val="Heading1Char"/>
    <w:uiPriority w:val="9"/>
    <w:qFormat/>
    <w:locked/>
    <w:rsid w:val="00730E09"/>
    <w:pPr>
      <w:widowControl/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</w:tabs>
      <w:suppressAutoHyphens w:val="0"/>
      <w:spacing w:after="578" w:line="204" w:lineRule="auto"/>
      <w:outlineLvl w:val="0"/>
    </w:pPr>
    <w:rPr>
      <w:rFonts w:eastAsia="Times New Roman"/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locked/>
    <w:rsid w:val="00730E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BCC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Main">
    <w:name w:val="Heading 1 Main"/>
    <w:next w:val="Body"/>
    <w:autoRedefine/>
    <w:qFormat/>
    <w:rsid w:val="00FD433E"/>
    <w:pPr>
      <w:keepNext/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suppressAutoHyphens/>
      <w:spacing w:before="480" w:after="480" w:line="180" w:lineRule="auto"/>
      <w:outlineLvl w:val="0"/>
    </w:pPr>
    <w:rPr>
      <w:rFonts w:ascii="Open Sans Extrabold" w:eastAsia="ヒラギノ角ゴ Pro W3" w:hAnsi="Open Sans Extrabold"/>
      <w:caps/>
      <w:color w:val="000000"/>
      <w:sz w:val="40"/>
    </w:rPr>
  </w:style>
  <w:style w:type="paragraph" w:customStyle="1" w:styleId="Heading21">
    <w:name w:val="Heading 21"/>
    <w:next w:val="Body"/>
    <w:rsid w:val="008957EE"/>
    <w:pPr>
      <w:keepNext/>
      <w:widowControl w:val="0"/>
      <w:tabs>
        <w:tab w:val="left" w:pos="576"/>
      </w:tabs>
      <w:suppressAutoHyphens/>
      <w:spacing w:before="400" w:after="488" w:line="100" w:lineRule="atLeast"/>
      <w:outlineLvl w:val="1"/>
    </w:pPr>
    <w:rPr>
      <w:rFonts w:ascii="Open Sans Bold" w:eastAsia="ヒラギノ角ゴ Pro W3" w:hAnsi="Open Sans Bold"/>
      <w:color w:val="00BCCD" w:themeColor="accent1"/>
      <w:sz w:val="24"/>
    </w:rPr>
  </w:style>
  <w:style w:type="paragraph" w:customStyle="1" w:styleId="Footer1">
    <w:name w:val="Footer1"/>
    <w:pPr>
      <w:tabs>
        <w:tab w:val="left" w:pos="122"/>
      </w:tabs>
      <w:spacing w:before="100" w:after="288" w:line="288" w:lineRule="auto"/>
      <w:ind w:left="1022" w:right="1022"/>
      <w:jc w:val="center"/>
    </w:pPr>
    <w:rPr>
      <w:rFonts w:ascii="Open Sans Light" w:eastAsia="ヒラギノ角ゴ Pro W3" w:hAnsi="Open Sans Light"/>
      <w:color w:val="000000"/>
      <w:sz w:val="16"/>
    </w:rPr>
  </w:style>
  <w:style w:type="paragraph" w:customStyle="1" w:styleId="western">
    <w:name w:val="western"/>
    <w:pPr>
      <w:spacing w:before="100" w:after="115" w:line="288" w:lineRule="auto"/>
    </w:pPr>
    <w:rPr>
      <w:rFonts w:ascii="Open Sans" w:eastAsia="ヒラギノ角ゴ Pro W3" w:hAnsi="Open Sans"/>
      <w:color w:val="000000"/>
    </w:rPr>
  </w:style>
  <w:style w:type="paragraph" w:styleId="Footer">
    <w:name w:val="footer"/>
    <w:basedOn w:val="Normal"/>
    <w:link w:val="FooterChar"/>
    <w:locked/>
    <w:rsid w:val="00310D30"/>
    <w:pPr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  <w:tab w:val="center" w:pos="4320"/>
        <w:tab w:val="right" w:pos="8640"/>
      </w:tabs>
      <w:spacing w:after="0" w:line="240" w:lineRule="auto"/>
    </w:pPr>
  </w:style>
  <w:style w:type="paragraph" w:customStyle="1" w:styleId="Body">
    <w:name w:val="Body"/>
    <w:qFormat/>
    <w:rsid w:val="0019485D"/>
    <w:pPr>
      <w:widowControl w:val="0"/>
      <w:suppressAutoHyphens/>
      <w:spacing w:after="208" w:line="288" w:lineRule="auto"/>
    </w:pPr>
    <w:rPr>
      <w:rFonts w:ascii="Open Sans" w:eastAsia="ヒラギノ角ゴ Pro W3" w:hAnsi="Open Sans"/>
      <w:color w:val="000000"/>
    </w:rPr>
  </w:style>
  <w:style w:type="paragraph" w:customStyle="1" w:styleId="Title1">
    <w:name w:val="Title1"/>
    <w:next w:val="Body"/>
    <w:qFormat/>
    <w:rsid w:val="004A599A"/>
    <w:pPr>
      <w:keepNext/>
      <w:widowControl w:val="0"/>
      <w:pBdr>
        <w:top w:val="single" w:sz="4" w:space="22" w:color="auto"/>
        <w:bottom w:val="single" w:sz="4" w:space="14" w:color="auto"/>
      </w:pBdr>
      <w:suppressAutoHyphens/>
      <w:spacing w:before="1000" w:after="1200" w:line="156" w:lineRule="auto"/>
      <w:ind w:left="2160" w:right="2045"/>
      <w:jc w:val="center"/>
      <w:outlineLvl w:val="0"/>
    </w:pPr>
    <w:rPr>
      <w:rFonts w:ascii="Open Sans Extrabold" w:eastAsia="ヒラギノ角ゴ Pro W3" w:hAnsi="Open Sans Extrabold"/>
      <w:caps/>
      <w:color w:val="00BCCD" w:themeColor="accent1"/>
      <w:spacing w:val="-30"/>
      <w:sz w:val="72"/>
    </w:rPr>
  </w:style>
  <w:style w:type="numbering" w:customStyle="1" w:styleId="Bullet">
    <w:name w:val="Bullet"/>
  </w:style>
  <w:style w:type="numbering" w:customStyle="1" w:styleId="List1">
    <w:name w:val="List1"/>
  </w:style>
  <w:style w:type="character" w:customStyle="1" w:styleId="DefaultParagraphFont1">
    <w:name w:val="Default Paragraph Font 1"/>
    <w:rPr>
      <w:color w:val="000000"/>
      <w:sz w:val="20"/>
    </w:rPr>
  </w:style>
  <w:style w:type="character" w:customStyle="1" w:styleId="Unknown0">
    <w:name w:val="Unknown 0"/>
    <w:semiHidden/>
  </w:style>
  <w:style w:type="paragraph" w:customStyle="1" w:styleId="Callout">
    <w:name w:val="Callout"/>
    <w:qFormat/>
    <w:rsid w:val="00FD433E"/>
    <w:pPr>
      <w:keepLines/>
      <w:widowControl w:val="0"/>
      <w:suppressAutoHyphens/>
      <w:spacing w:before="500" w:after="508" w:line="192" w:lineRule="auto"/>
    </w:pPr>
    <w:rPr>
      <w:rFonts w:ascii="Open Sans Extrabold" w:eastAsia="ヒラギノ角ゴ Pro W3" w:hAnsi="Open Sans Extrabold"/>
      <w:caps/>
      <w:color w:val="00BCCD" w:themeColor="accent1"/>
      <w:sz w:val="24"/>
    </w:rPr>
  </w:style>
  <w:style w:type="paragraph" w:customStyle="1" w:styleId="Quotations">
    <w:name w:val="Quotations"/>
    <w:qFormat/>
    <w:pPr>
      <w:keepLines/>
      <w:widowControl w:val="0"/>
      <w:suppressAutoHyphens/>
      <w:spacing w:before="500" w:after="503" w:line="288" w:lineRule="auto"/>
      <w:ind w:left="567" w:right="567"/>
    </w:pPr>
    <w:rPr>
      <w:rFonts w:ascii="Open Sans Light" w:eastAsia="ヒラギノ角ゴ Pro W3" w:hAnsi="Open Sans Light"/>
      <w:color w:val="16AFC1"/>
      <w:sz w:val="24"/>
    </w:rPr>
  </w:style>
  <w:style w:type="paragraph" w:customStyle="1" w:styleId="Caption1">
    <w:name w:val="Caption1"/>
    <w:pPr>
      <w:widowControl w:val="0"/>
      <w:suppressAutoHyphens/>
      <w:spacing w:before="115" w:after="288" w:line="288" w:lineRule="auto"/>
      <w:jc w:val="right"/>
    </w:pPr>
    <w:rPr>
      <w:rFonts w:ascii="Open Sans Bold Italic" w:eastAsia="ヒラギノ角ゴ Pro W3" w:hAnsi="Open Sans Bold Italic"/>
      <w:color w:val="000000"/>
    </w:rPr>
  </w:style>
  <w:style w:type="numbering" w:customStyle="1" w:styleId="List21">
    <w:name w:val="List 21"/>
  </w:style>
  <w:style w:type="character" w:customStyle="1" w:styleId="Unknown1">
    <w:name w:val="Unknown 1"/>
    <w:semiHidden/>
  </w:style>
  <w:style w:type="character" w:customStyle="1" w:styleId="Unknown2">
    <w:name w:val="Unknown 2"/>
    <w:semiHidden/>
  </w:style>
  <w:style w:type="paragraph" w:customStyle="1" w:styleId="FreeForm">
    <w:name w:val="Free Form"/>
    <w:pPr>
      <w:spacing w:after="200" w:line="288" w:lineRule="auto"/>
    </w:pPr>
    <w:rPr>
      <w:rFonts w:ascii="Open Sans Light" w:eastAsia="ヒラギノ角ゴ Pro W3" w:hAnsi="Open Sans Light"/>
      <w:color w:val="000000"/>
    </w:rPr>
  </w:style>
  <w:style w:type="character" w:customStyle="1" w:styleId="PageNumber1">
    <w:name w:val="Page Number1"/>
    <w:rPr>
      <w:color w:val="000000"/>
      <w:sz w:val="20"/>
    </w:rPr>
  </w:style>
  <w:style w:type="paragraph" w:styleId="BalloonText">
    <w:name w:val="Balloon Text"/>
    <w:basedOn w:val="Normal"/>
    <w:link w:val="BalloonTextChar"/>
    <w:locked/>
    <w:rsid w:val="001A64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A6418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locked/>
    <w:rsid w:val="001B7788"/>
    <w:pPr>
      <w:keepNext/>
      <w:spacing w:after="288" w:line="100" w:lineRule="atLeast"/>
      <w:jc w:val="center"/>
    </w:pPr>
    <w:rPr>
      <w:rFonts w:ascii="Open Sans Light Italic" w:hAnsi="Open Sans Light Italic"/>
      <w:sz w:val="52"/>
    </w:rPr>
  </w:style>
  <w:style w:type="character" w:customStyle="1" w:styleId="SubtitleChar">
    <w:name w:val="Subtitle Char"/>
    <w:basedOn w:val="DefaultParagraphFont"/>
    <w:link w:val="Subtitle"/>
    <w:rsid w:val="001B7788"/>
    <w:rPr>
      <w:rFonts w:ascii="Open Sans Light Italic" w:eastAsia="ヒラギノ角ゴ Pro W3" w:hAnsi="Open Sans Light Italic"/>
      <w:color w:val="000000"/>
      <w:sz w:val="52"/>
    </w:rPr>
  </w:style>
  <w:style w:type="character" w:customStyle="1" w:styleId="FooterChar">
    <w:name w:val="Footer Char"/>
    <w:basedOn w:val="DefaultParagraphFont"/>
    <w:link w:val="Footer"/>
    <w:rsid w:val="00310D30"/>
    <w:rPr>
      <w:rFonts w:ascii="Open Sans" w:eastAsia="ヒラギノ角ゴ Pro W3" w:hAnsi="Open Sans"/>
      <w:color w:val="000000"/>
    </w:rPr>
  </w:style>
  <w:style w:type="character" w:styleId="PageNumber">
    <w:name w:val="page number"/>
    <w:basedOn w:val="DefaultParagraphFont"/>
    <w:locked/>
    <w:rsid w:val="00310D30"/>
  </w:style>
  <w:style w:type="paragraph" w:styleId="Header">
    <w:name w:val="header"/>
    <w:basedOn w:val="Normal"/>
    <w:link w:val="HeaderChar"/>
    <w:locked/>
    <w:rsid w:val="00310D30"/>
    <w:pPr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10D30"/>
    <w:rPr>
      <w:rFonts w:ascii="Open Sans" w:eastAsia="ヒラギノ角ゴ Pro W3" w:hAnsi="Open Sans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30E09"/>
    <w:rPr>
      <w:rFonts w:ascii="Open Sans" w:hAnsi="Open Sans"/>
      <w:b/>
      <w:bCs/>
      <w:color w:val="000000"/>
      <w:kern w:val="36"/>
      <w:sz w:val="40"/>
      <w:szCs w:val="40"/>
    </w:rPr>
  </w:style>
  <w:style w:type="paragraph" w:styleId="ListParagraph">
    <w:name w:val="List Paragraph"/>
    <w:basedOn w:val="Normal"/>
    <w:uiPriority w:val="34"/>
    <w:qFormat/>
    <w:rsid w:val="008F0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30E09"/>
    <w:rPr>
      <w:rFonts w:ascii="Open Sans" w:eastAsiaTheme="majorEastAsia" w:hAnsi="Open Sans" w:cstheme="majorBidi"/>
      <w:b/>
      <w:bCs/>
      <w:color w:val="00BCCD" w:themeColor="accent1"/>
      <w:sz w:val="28"/>
      <w:szCs w:val="26"/>
    </w:rPr>
  </w:style>
  <w:style w:type="paragraph" w:styleId="NormalWeb">
    <w:name w:val="Normal (Web)"/>
    <w:basedOn w:val="Normal"/>
    <w:uiPriority w:val="99"/>
    <w:unhideWhenUsed/>
    <w:locked/>
    <w:rsid w:val="008F0F4D"/>
    <w:pPr>
      <w:widowControl/>
      <w:tabs>
        <w:tab w:val="clear" w:pos="709"/>
        <w:tab w:val="clear" w:pos="1418"/>
        <w:tab w:val="clear" w:pos="2127"/>
        <w:tab w:val="clear" w:pos="2836"/>
        <w:tab w:val="clear" w:pos="3545"/>
        <w:tab w:val="clear" w:pos="4254"/>
        <w:tab w:val="clear" w:pos="4963"/>
        <w:tab w:val="clear" w:pos="5672"/>
        <w:tab w:val="clear" w:pos="6381"/>
        <w:tab w:val="clear" w:pos="7090"/>
        <w:tab w:val="clear" w:pos="7799"/>
        <w:tab w:val="clear" w:pos="8508"/>
        <w:tab w:val="clear" w:pos="9217"/>
        <w:tab w:val="clear" w:pos="9926"/>
      </w:tabs>
      <w:suppressAutoHyphens w:val="0"/>
      <w:spacing w:before="100" w:beforeAutospacing="1" w:after="119"/>
    </w:pPr>
    <w:rPr>
      <w:rFonts w:ascii="Times" w:eastAsia="Times New Roman" w:hAnsi="Times"/>
      <w:color w:val="auto"/>
      <w:lang w:val="en-GB"/>
    </w:rPr>
  </w:style>
  <w:style w:type="character" w:styleId="Strong">
    <w:name w:val="Strong"/>
    <w:basedOn w:val="DefaultParagraphFont"/>
    <w:locked/>
    <w:rsid w:val="004A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vasso:Documents:TW%20New%20Branding:Templates%20-%20microsoft:template%20files:tw-word-template-blue-simple.dotx" TargetMode="External"/></Relationships>
</file>

<file path=word/theme/theme1.xml><?xml version="1.0" encoding="utf-8"?>
<a:theme xmlns:a="http://schemas.openxmlformats.org/drawingml/2006/main" name="ThoughtWorks Master">
  <a:themeElements>
    <a:clrScheme name="ThoughtWorks Final">
      <a:dk1>
        <a:srgbClr val="000000"/>
      </a:dk1>
      <a:lt1>
        <a:srgbClr val="FFFFFF"/>
      </a:lt1>
      <a:dk2>
        <a:srgbClr val="808184"/>
      </a:dk2>
      <a:lt2>
        <a:srgbClr val="EEEEEE"/>
      </a:lt2>
      <a:accent1>
        <a:srgbClr val="00BCCD"/>
      </a:accent1>
      <a:accent2>
        <a:srgbClr val="A17861"/>
      </a:accent2>
      <a:accent3>
        <a:srgbClr val="F58A33"/>
      </a:accent3>
      <a:accent4>
        <a:srgbClr val="00AA5B"/>
      </a:accent4>
      <a:accent5>
        <a:srgbClr val="B51B58"/>
      </a:accent5>
      <a:accent6>
        <a:srgbClr val="EE5BA0"/>
      </a:accent6>
      <a:hlink>
        <a:srgbClr val="0078BF"/>
      </a:hlink>
      <a:folHlink>
        <a:srgbClr val="702269"/>
      </a:folHlink>
    </a:clrScheme>
    <a:fontScheme name="Content - Black">
      <a:majorFont>
        <a:latin typeface="Open Sans Extrabold"/>
        <a:ea typeface="ヒラギノ角ゴ ProN W6"/>
        <a:cs typeface="ヒラギノ角ゴ ProN W6"/>
      </a:majorFont>
      <a:minorFont>
        <a:latin typeface="Open Sans Light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>
          <a:noFill/>
        </a:ln>
      </a:spPr>
      <a:bodyPr lIns="457200" tIns="228600" rIns="457200" bIns="228600" rtlCol="0" anchor="ctr"/>
      <a:lstStyle>
        <a:defPPr algn="ctr">
          <a:lnSpc>
            <a:spcPct val="100000"/>
          </a:lnSpc>
          <a:defRPr dirty="0" smtClean="0">
            <a:solidFill>
              <a:schemeClr val="tx1"/>
            </a:solidFill>
            <a:ea typeface="ＭＳ Ｐゴシック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EEEEEE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25400" cap="flat" cmpd="sng" algn="ctr">
              <a:solidFill>
                <a:srgbClr val="000000"/>
              </a:solidFill>
              <a:prstDash val="solid"/>
              <a:round/>
              <a:headEnd type="none" w="med" len="med"/>
              <a:tailEnd type="none" w="med" len="med"/>
            </a14:hiddenLine>
          </a:ex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chemeClr val="bg2">
                    <a:alpha val="74998"/>
                  </a:schemeClr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9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rgbClr val="000000"/>
            </a:solidFill>
            <a:effectLst/>
            <a:latin typeface="Open Sans Light" charset="0"/>
            <a:ea typeface="ヒラギノ角ゴ ProN W3" charset="0"/>
            <a:cs typeface="ヒラギノ角ゴ ProN W3" charset="0"/>
            <a:sym typeface="Open Sans Light" charset="0"/>
          </a:defRPr>
        </a:defPPr>
      </a:lstStyle>
    </a:lnDef>
    <a:txDef>
      <a:spPr>
        <a:noFill/>
      </a:spPr>
      <a:bodyPr wrap="square" rtlCol="0">
        <a:spAutoFit/>
      </a:bodyPr>
      <a:lstStyle>
        <a:defPPr>
          <a:lnSpc>
            <a:spcPct val="100000"/>
          </a:lnSpc>
          <a:defRPr dirty="0" smtClean="0"/>
        </a:defPPr>
      </a:lstStyle>
    </a:txDef>
  </a:objectDefaults>
  <a:extraClrSchemeLst>
    <a:extraClrScheme>
      <a:clrScheme name="Content - Black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DD4E18-90C1-0E47-B1A3-2F70B4F7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tw-word-template-blue-simple.dotx</Template>
  <TotalTime>2</TotalTime>
  <Pages>1</Pages>
  <Words>4</Words>
  <Characters>26</Characters>
  <Application>Microsoft Macintosh Word</Application>
  <DocSecurity>0</DocSecurity>
  <Lines>1</Lines>
  <Paragraphs>1</Paragraphs>
  <ScaleCrop>false</ScaleCrop>
  <Company>Smith &amp; Robot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Gavasso</dc:creator>
  <cp:keywords/>
  <cp:lastModifiedBy>Gabriel Gavasso</cp:lastModifiedBy>
  <cp:revision>1</cp:revision>
  <dcterms:created xsi:type="dcterms:W3CDTF">2014-04-10T08:29:00Z</dcterms:created>
  <dcterms:modified xsi:type="dcterms:W3CDTF">2014-04-10T08:38:00Z</dcterms:modified>
</cp:coreProperties>
</file>